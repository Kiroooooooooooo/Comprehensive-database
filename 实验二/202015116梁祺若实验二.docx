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26FB86" w14:textId="77777777" w:rsidR="00C55391" w:rsidRDefault="00C55391" w:rsidP="00012DB4">
      <w:pPr>
        <w:spacing w:beforeLines="100" w:before="240"/>
        <w:jc w:val="center"/>
        <w:rPr>
          <w:rFonts w:ascii="黑体" w:eastAsia="黑体"/>
          <w:sz w:val="30"/>
          <w:szCs w:val="30"/>
        </w:rPr>
      </w:pPr>
      <w:bookmarkStart w:id="0" w:name="_Toc266177623"/>
      <w:r w:rsidRPr="00B11F94">
        <w:rPr>
          <w:rFonts w:ascii="黑体" w:eastAsia="黑体" w:hint="eastAsia"/>
          <w:sz w:val="30"/>
          <w:szCs w:val="30"/>
        </w:rPr>
        <w:t>实验报告</w:t>
      </w:r>
    </w:p>
    <w:p w14:paraId="148C0685" w14:textId="77777777" w:rsidR="005D4274" w:rsidRPr="005D4274" w:rsidRDefault="005D4274" w:rsidP="008A7037">
      <w:pPr>
        <w:wordWrap w:val="0"/>
        <w:ind w:right="315"/>
        <w:jc w:val="right"/>
        <w:rPr>
          <w:sz w:val="21"/>
          <w:szCs w:val="21"/>
        </w:rPr>
      </w:pPr>
      <w:r w:rsidRPr="005D4274">
        <w:rPr>
          <w:rFonts w:ascii="黑体" w:eastAsia="黑体" w:hAnsi="黑体" w:hint="eastAsia"/>
          <w:sz w:val="21"/>
          <w:szCs w:val="21"/>
        </w:rPr>
        <w:t>成绩</w:t>
      </w:r>
      <w:r w:rsidRPr="005D4274">
        <w:rPr>
          <w:sz w:val="21"/>
          <w:szCs w:val="21"/>
        </w:rPr>
        <w:t>：</w:t>
      </w:r>
    </w:p>
    <w:tbl>
      <w:tblPr>
        <w:tblStyle w:val="aff3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2"/>
        <w:gridCol w:w="1227"/>
        <w:gridCol w:w="726"/>
        <w:gridCol w:w="1305"/>
        <w:gridCol w:w="1197"/>
        <w:gridCol w:w="1368"/>
        <w:gridCol w:w="1208"/>
        <w:gridCol w:w="852"/>
      </w:tblGrid>
      <w:tr w:rsidR="00D8080C" w:rsidRPr="00700325" w14:paraId="6184E880" w14:textId="77777777" w:rsidTr="001139B2">
        <w:trPr>
          <w:trHeight w:val="300"/>
        </w:trPr>
        <w:tc>
          <w:tcPr>
            <w:tcW w:w="746" w:type="pct"/>
            <w:vMerge w:val="restart"/>
            <w:vAlign w:val="bottom"/>
          </w:tcPr>
          <w:p w14:paraId="5AE2D0B1" w14:textId="77777777" w:rsidR="00D8080C" w:rsidRDefault="00D8080C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班级</w:t>
            </w:r>
            <w:r w:rsidR="005E688B">
              <w:rPr>
                <w:rFonts w:ascii="方正姚体" w:eastAsia="方正姚体" w:hint="eastAsia"/>
                <w:sz w:val="21"/>
                <w:szCs w:val="21"/>
              </w:rPr>
              <w:t>排序</w:t>
            </w:r>
            <w:r w:rsidRPr="00700325">
              <w:rPr>
                <w:rFonts w:ascii="方正姚体" w:eastAsia="方正姚体" w:hint="eastAsia"/>
                <w:sz w:val="21"/>
                <w:szCs w:val="21"/>
              </w:rPr>
              <w:t>号</w:t>
            </w:r>
          </w:p>
          <w:p w14:paraId="4A6CEEDE" w14:textId="77777777" w:rsidR="00D8080C" w:rsidRPr="00700325" w:rsidRDefault="00D8080C" w:rsidP="00C55391"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ascii="方正姚体" w:eastAsia="方正姚体" w:hint="eastAsia"/>
                <w:sz w:val="21"/>
                <w:szCs w:val="21"/>
              </w:rPr>
              <w:t>班级</w:t>
            </w:r>
            <w:r w:rsidR="005E688B">
              <w:rPr>
                <w:rFonts w:ascii="方正姚体" w:eastAsia="方正姚体" w:hint="eastAsia"/>
                <w:sz w:val="21"/>
                <w:szCs w:val="21"/>
              </w:rPr>
              <w:t xml:space="preserve">  </w:t>
            </w:r>
            <w:r w:rsidR="005E688B" w:rsidRPr="00700325">
              <w:rPr>
                <w:rFonts w:ascii="方正姚体" w:eastAsia="方正姚体" w:hint="eastAsia"/>
                <w:sz w:val="21"/>
                <w:szCs w:val="21"/>
              </w:rPr>
              <w:t>学号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bottom"/>
          </w:tcPr>
          <w:p w14:paraId="501488F3" w14:textId="35EA9D1F" w:rsidR="00D8080C" w:rsidRPr="00700325" w:rsidRDefault="00B70874" w:rsidP="006A78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392" w:type="pct"/>
            <w:vMerge w:val="restart"/>
            <w:vAlign w:val="bottom"/>
          </w:tcPr>
          <w:p w14:paraId="3ED6A500" w14:textId="77777777" w:rsidR="00D8080C" w:rsidRPr="00700325" w:rsidRDefault="00D8080C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姓名</w:t>
            </w:r>
          </w:p>
        </w:tc>
        <w:tc>
          <w:tcPr>
            <w:tcW w:w="704" w:type="pct"/>
            <w:vMerge w:val="restart"/>
            <w:vAlign w:val="bottom"/>
          </w:tcPr>
          <w:p w14:paraId="4B84B8DB" w14:textId="395CB2F7" w:rsidR="00D8080C" w:rsidRPr="00700325" w:rsidRDefault="00B70874" w:rsidP="006A78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Merge w:val="restart"/>
            <w:vAlign w:val="bottom"/>
          </w:tcPr>
          <w:p w14:paraId="3DB48AD1" w14:textId="77777777" w:rsidR="00D8080C" w:rsidRPr="00700325" w:rsidRDefault="00D8080C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vMerge w:val="restart"/>
            <w:vAlign w:val="bottom"/>
          </w:tcPr>
          <w:p w14:paraId="523E44EC" w14:textId="6FBFE29E" w:rsidR="00D8080C" w:rsidRPr="00700325" w:rsidRDefault="00D8080C" w:rsidP="00012DB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B70874">
              <w:rPr>
                <w:sz w:val="21"/>
                <w:szCs w:val="21"/>
              </w:rPr>
              <w:t>22</w:t>
            </w:r>
            <w:r>
              <w:rPr>
                <w:sz w:val="21"/>
                <w:szCs w:val="21"/>
              </w:rPr>
              <w:t>/</w:t>
            </w:r>
            <w:r w:rsidR="00012DB4"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/</w:t>
            </w:r>
            <w:r w:rsidR="00B70874">
              <w:rPr>
                <w:sz w:val="21"/>
                <w:szCs w:val="21"/>
              </w:rPr>
              <w:t>10</w:t>
            </w:r>
          </w:p>
        </w:tc>
        <w:tc>
          <w:tcPr>
            <w:tcW w:w="652" w:type="pct"/>
            <w:vMerge w:val="restart"/>
            <w:vAlign w:val="bottom"/>
          </w:tcPr>
          <w:p w14:paraId="39E6F923" w14:textId="77777777" w:rsidR="00D8080C" w:rsidRPr="00700325" w:rsidRDefault="00D8080C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仪器编号</w:t>
            </w:r>
          </w:p>
        </w:tc>
        <w:tc>
          <w:tcPr>
            <w:tcW w:w="459" w:type="pct"/>
            <w:vMerge w:val="restart"/>
            <w:vAlign w:val="bottom"/>
          </w:tcPr>
          <w:p w14:paraId="6CF080AA" w14:textId="77777777" w:rsidR="00D8080C" w:rsidRPr="00700325" w:rsidRDefault="00D8080C" w:rsidP="00C55391">
            <w:pPr>
              <w:rPr>
                <w:sz w:val="21"/>
                <w:szCs w:val="21"/>
              </w:rPr>
            </w:pPr>
          </w:p>
        </w:tc>
      </w:tr>
      <w:tr w:rsidR="00D8080C" w:rsidRPr="00700325" w14:paraId="6A0C1B36" w14:textId="77777777" w:rsidTr="00D8080C">
        <w:trPr>
          <w:trHeight w:val="300"/>
        </w:trPr>
        <w:tc>
          <w:tcPr>
            <w:tcW w:w="746" w:type="pct"/>
            <w:vMerge/>
            <w:vAlign w:val="bottom"/>
          </w:tcPr>
          <w:p w14:paraId="42D86252" w14:textId="77777777" w:rsidR="00D8080C" w:rsidRPr="00700325" w:rsidRDefault="00D8080C" w:rsidP="00C55391"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40CC3E" w14:textId="0C3DCF97" w:rsidR="00D8080C" w:rsidRPr="00700325" w:rsidRDefault="00B70874" w:rsidP="006A78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202015116</w:t>
            </w:r>
          </w:p>
        </w:tc>
        <w:tc>
          <w:tcPr>
            <w:tcW w:w="392" w:type="pct"/>
            <w:vMerge/>
            <w:vAlign w:val="bottom"/>
          </w:tcPr>
          <w:p w14:paraId="0AE821F2" w14:textId="77777777" w:rsidR="00D8080C" w:rsidRPr="00700325" w:rsidRDefault="00D8080C" w:rsidP="00C55391"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704" w:type="pct"/>
            <w:vMerge/>
            <w:tcBorders>
              <w:bottom w:val="single" w:sz="4" w:space="0" w:color="auto"/>
            </w:tcBorders>
            <w:vAlign w:val="bottom"/>
          </w:tcPr>
          <w:p w14:paraId="066AF5F8" w14:textId="77777777" w:rsidR="00D8080C" w:rsidRPr="00700325" w:rsidRDefault="00D8080C" w:rsidP="006A785B">
            <w:pPr>
              <w:rPr>
                <w:sz w:val="21"/>
                <w:szCs w:val="21"/>
              </w:rPr>
            </w:pPr>
          </w:p>
        </w:tc>
        <w:tc>
          <w:tcPr>
            <w:tcW w:w="646" w:type="pct"/>
            <w:vMerge/>
            <w:vAlign w:val="bottom"/>
          </w:tcPr>
          <w:p w14:paraId="506AE647" w14:textId="77777777" w:rsidR="00D8080C" w:rsidRPr="00700325" w:rsidRDefault="00D8080C" w:rsidP="00C55391"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738" w:type="pct"/>
            <w:vMerge/>
            <w:tcBorders>
              <w:bottom w:val="single" w:sz="4" w:space="0" w:color="auto"/>
            </w:tcBorders>
            <w:vAlign w:val="bottom"/>
          </w:tcPr>
          <w:p w14:paraId="30110F68" w14:textId="77777777" w:rsidR="00D8080C" w:rsidRDefault="00D8080C" w:rsidP="00E90308">
            <w:pPr>
              <w:rPr>
                <w:sz w:val="21"/>
                <w:szCs w:val="21"/>
              </w:rPr>
            </w:pPr>
          </w:p>
        </w:tc>
        <w:tc>
          <w:tcPr>
            <w:tcW w:w="652" w:type="pct"/>
            <w:vMerge/>
            <w:vAlign w:val="bottom"/>
          </w:tcPr>
          <w:p w14:paraId="1988E505" w14:textId="77777777" w:rsidR="00D8080C" w:rsidRPr="00700325" w:rsidRDefault="00D8080C" w:rsidP="00C55391"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459" w:type="pct"/>
            <w:vMerge/>
            <w:tcBorders>
              <w:bottom w:val="single" w:sz="4" w:space="0" w:color="auto"/>
            </w:tcBorders>
            <w:vAlign w:val="bottom"/>
          </w:tcPr>
          <w:p w14:paraId="33C6BB4C" w14:textId="77777777" w:rsidR="00D8080C" w:rsidRPr="00700325" w:rsidRDefault="00D8080C" w:rsidP="00C55391">
            <w:pPr>
              <w:rPr>
                <w:sz w:val="21"/>
                <w:szCs w:val="21"/>
              </w:rPr>
            </w:pPr>
          </w:p>
        </w:tc>
      </w:tr>
      <w:tr w:rsidR="00C55391" w:rsidRPr="00700325" w14:paraId="7B5CE348" w14:textId="77777777" w:rsidTr="00D8080C">
        <w:trPr>
          <w:trHeight w:val="604"/>
        </w:trPr>
        <w:tc>
          <w:tcPr>
            <w:tcW w:w="746" w:type="pct"/>
            <w:vAlign w:val="bottom"/>
          </w:tcPr>
          <w:p w14:paraId="6D7CE731" w14:textId="77777777"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实验名称</w:t>
            </w:r>
          </w:p>
        </w:tc>
        <w:tc>
          <w:tcPr>
            <w:tcW w:w="4254" w:type="pct"/>
            <w:gridSpan w:val="7"/>
            <w:tcBorders>
              <w:bottom w:val="single" w:sz="4" w:space="0" w:color="auto"/>
            </w:tcBorders>
            <w:vAlign w:val="bottom"/>
          </w:tcPr>
          <w:p w14:paraId="6BBE3750" w14:textId="77777777" w:rsidR="00C55391" w:rsidRPr="00700325" w:rsidRDefault="00DB6CE4" w:rsidP="00AB1638">
            <w:pPr>
              <w:rPr>
                <w:sz w:val="21"/>
                <w:szCs w:val="21"/>
              </w:rPr>
            </w:pPr>
            <w:r w:rsidRPr="00DB6CE4">
              <w:rPr>
                <w:rFonts w:hint="eastAsia"/>
                <w:sz w:val="21"/>
                <w:szCs w:val="21"/>
              </w:rPr>
              <w:t>实验</w:t>
            </w:r>
            <w:r w:rsidR="00AB1638">
              <w:rPr>
                <w:rFonts w:hint="eastAsia"/>
                <w:sz w:val="21"/>
                <w:szCs w:val="21"/>
              </w:rPr>
              <w:t>2</w:t>
            </w:r>
            <w:r w:rsidRPr="00DB6CE4">
              <w:rPr>
                <w:rFonts w:hint="eastAsia"/>
                <w:sz w:val="21"/>
                <w:szCs w:val="21"/>
              </w:rPr>
              <w:t xml:space="preserve"> </w:t>
            </w:r>
            <w:r w:rsidR="00B53DF9">
              <w:rPr>
                <w:rFonts w:hint="eastAsia"/>
                <w:sz w:val="21"/>
                <w:szCs w:val="21"/>
              </w:rPr>
              <w:t>建立</w:t>
            </w:r>
            <w:r w:rsidR="00012DB4">
              <w:rPr>
                <w:rFonts w:hint="eastAsia"/>
                <w:sz w:val="21"/>
                <w:szCs w:val="21"/>
              </w:rPr>
              <w:t>表和数据完整性</w:t>
            </w:r>
          </w:p>
        </w:tc>
      </w:tr>
    </w:tbl>
    <w:p w14:paraId="35883EA9" w14:textId="77777777" w:rsidR="00C55391" w:rsidRPr="00C55391" w:rsidRDefault="00C55391" w:rsidP="00C55391">
      <w:pPr>
        <w:spacing w:line="360" w:lineRule="auto"/>
        <w:ind w:firstLineChars="200" w:firstLine="480"/>
        <w:rPr>
          <w:sz w:val="24"/>
          <w:szCs w:val="24"/>
        </w:rPr>
      </w:pPr>
    </w:p>
    <w:p w14:paraId="46D8BCD3" w14:textId="77777777" w:rsidR="008024A2" w:rsidRPr="006E28D3" w:rsidRDefault="006E28D3" w:rsidP="006E28D3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bookmarkStart w:id="1" w:name="OLE_LINK1"/>
      <w:r w:rsidRPr="006E28D3">
        <w:rPr>
          <w:rFonts w:hint="eastAsia"/>
          <w:b/>
          <w:sz w:val="21"/>
          <w:szCs w:val="21"/>
        </w:rPr>
        <w:t>1</w:t>
      </w:r>
      <w:r w:rsidRPr="006E28D3">
        <w:rPr>
          <w:rFonts w:hint="eastAsia"/>
          <w:b/>
          <w:sz w:val="21"/>
          <w:szCs w:val="21"/>
        </w:rPr>
        <w:t>．</w:t>
      </w:r>
      <w:r w:rsidR="008024A2" w:rsidRPr="006E28D3">
        <w:rPr>
          <w:b/>
          <w:sz w:val="21"/>
          <w:szCs w:val="21"/>
        </w:rPr>
        <w:t>实验</w:t>
      </w:r>
      <w:r w:rsidR="008024A2" w:rsidRPr="006E28D3">
        <w:rPr>
          <w:rFonts w:hint="eastAsia"/>
          <w:b/>
          <w:sz w:val="21"/>
          <w:szCs w:val="21"/>
        </w:rPr>
        <w:t>题目</w:t>
      </w:r>
    </w:p>
    <w:p w14:paraId="03D0C5EB" w14:textId="77777777" w:rsidR="00230000" w:rsidRPr="00F81B76" w:rsidRDefault="00AB1638" w:rsidP="00693221">
      <w:pPr>
        <w:pStyle w:val="aff4"/>
        <w:numPr>
          <w:ilvl w:val="0"/>
          <w:numId w:val="42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语句创建</w:t>
      </w:r>
      <w:r w:rsidR="006D58AC"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表</w:t>
      </w:r>
      <w:r w:rsidR="00F81B76" w:rsidRPr="00F81B76">
        <w:rPr>
          <w:rFonts w:hint="eastAsia"/>
          <w:sz w:val="21"/>
          <w:szCs w:val="21"/>
        </w:rPr>
        <w:t>。</w:t>
      </w:r>
    </w:p>
    <w:p w14:paraId="7B4584FC" w14:textId="77777777" w:rsidR="00230000" w:rsidRPr="00AB1638" w:rsidRDefault="00AB1638" w:rsidP="00693221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语句实施完整性约束：</w:t>
      </w:r>
    </w:p>
    <w:p w14:paraId="350BB5BA" w14:textId="77777777" w:rsidR="00AB1638" w:rsidRPr="00AB1638" w:rsidRDefault="00AB1638" w:rsidP="00AB1638">
      <w:pPr>
        <w:pStyle w:val="aff4"/>
        <w:numPr>
          <w:ilvl w:val="0"/>
          <w:numId w:val="46"/>
        </w:numPr>
        <w:spacing w:line="360" w:lineRule="auto"/>
        <w:ind w:firstLineChars="0"/>
        <w:rPr>
          <w:sz w:val="24"/>
        </w:rPr>
      </w:pPr>
      <w:r w:rsidRPr="00AB1638">
        <w:rPr>
          <w:rFonts w:hint="eastAsia"/>
          <w:sz w:val="24"/>
        </w:rPr>
        <w:t>将</w:t>
      </w:r>
      <w:r w:rsidRPr="00AB1638">
        <w:rPr>
          <w:sz w:val="24"/>
        </w:rPr>
        <w:t>course</w:t>
      </w:r>
      <w:r w:rsidRPr="00AB1638">
        <w:rPr>
          <w:rFonts w:hint="eastAsia"/>
          <w:sz w:val="24"/>
        </w:rPr>
        <w:t>表的</w:t>
      </w:r>
      <w:proofErr w:type="spellStart"/>
      <w:r w:rsidRPr="00AB1638">
        <w:rPr>
          <w:sz w:val="24"/>
        </w:rPr>
        <w:t>course_id</w:t>
      </w:r>
      <w:proofErr w:type="spellEnd"/>
      <w:r w:rsidRPr="00AB1638">
        <w:rPr>
          <w:rFonts w:hint="eastAsia"/>
          <w:sz w:val="24"/>
        </w:rPr>
        <w:t>字段</w:t>
      </w:r>
      <w:proofErr w:type="gramStart"/>
      <w:r w:rsidRPr="00AB1638">
        <w:rPr>
          <w:rFonts w:hint="eastAsia"/>
          <w:sz w:val="24"/>
        </w:rPr>
        <w:t>设为主键</w:t>
      </w:r>
      <w:proofErr w:type="gramEnd"/>
      <w:r w:rsidRPr="00AB1638">
        <w:rPr>
          <w:rFonts w:hint="eastAsia"/>
          <w:sz w:val="24"/>
        </w:rPr>
        <w:t>。</w:t>
      </w:r>
    </w:p>
    <w:p w14:paraId="1D4775EB" w14:textId="77777777" w:rsidR="00AB1638" w:rsidRPr="00AB1638" w:rsidRDefault="00AB1638" w:rsidP="00AB1638">
      <w:pPr>
        <w:pStyle w:val="aff4"/>
        <w:numPr>
          <w:ilvl w:val="0"/>
          <w:numId w:val="46"/>
        </w:numPr>
        <w:spacing w:line="360" w:lineRule="auto"/>
        <w:ind w:firstLineChars="0"/>
        <w:rPr>
          <w:sz w:val="24"/>
        </w:rPr>
      </w:pPr>
      <w:r w:rsidRPr="00AB1638">
        <w:rPr>
          <w:rFonts w:hint="eastAsia"/>
          <w:sz w:val="24"/>
        </w:rPr>
        <w:t>将</w:t>
      </w:r>
      <w:proofErr w:type="spellStart"/>
      <w:r w:rsidRPr="00AB1638">
        <w:rPr>
          <w:sz w:val="24"/>
        </w:rPr>
        <w:t>student_course</w:t>
      </w:r>
      <w:proofErr w:type="spellEnd"/>
      <w:r w:rsidRPr="00AB1638">
        <w:rPr>
          <w:rFonts w:hint="eastAsia"/>
          <w:sz w:val="24"/>
        </w:rPr>
        <w:t>表的</w:t>
      </w:r>
      <w:proofErr w:type="spellStart"/>
      <w:r w:rsidRPr="00AB1638">
        <w:rPr>
          <w:sz w:val="24"/>
        </w:rPr>
        <w:t>course_id</w:t>
      </w:r>
      <w:proofErr w:type="spellEnd"/>
      <w:r w:rsidRPr="00AB1638">
        <w:rPr>
          <w:rFonts w:hint="eastAsia"/>
          <w:sz w:val="24"/>
        </w:rPr>
        <w:t>字段与</w:t>
      </w:r>
      <w:proofErr w:type="spellStart"/>
      <w:r w:rsidRPr="00AB1638">
        <w:rPr>
          <w:sz w:val="24"/>
        </w:rPr>
        <w:t>student_id</w:t>
      </w:r>
      <w:proofErr w:type="spellEnd"/>
      <w:proofErr w:type="gramStart"/>
      <w:r w:rsidRPr="00AB1638">
        <w:rPr>
          <w:rFonts w:hint="eastAsia"/>
          <w:sz w:val="24"/>
        </w:rPr>
        <w:t>设为主键</w:t>
      </w:r>
      <w:proofErr w:type="gramEnd"/>
      <w:r w:rsidRPr="00AB1638">
        <w:rPr>
          <w:rFonts w:hint="eastAsia"/>
          <w:sz w:val="24"/>
        </w:rPr>
        <w:t>。</w:t>
      </w:r>
    </w:p>
    <w:p w14:paraId="59836793" w14:textId="77777777" w:rsidR="00AB1638" w:rsidRPr="00AB1638" w:rsidRDefault="00AB1638" w:rsidP="00AB1638">
      <w:pPr>
        <w:pStyle w:val="aff4"/>
        <w:numPr>
          <w:ilvl w:val="0"/>
          <w:numId w:val="46"/>
        </w:numPr>
        <w:spacing w:line="360" w:lineRule="auto"/>
        <w:ind w:firstLineChars="0"/>
        <w:rPr>
          <w:sz w:val="24"/>
        </w:rPr>
      </w:pPr>
      <w:r w:rsidRPr="00AB1638">
        <w:rPr>
          <w:rFonts w:hint="eastAsia"/>
          <w:sz w:val="24"/>
        </w:rPr>
        <w:t>为</w:t>
      </w:r>
      <w:r w:rsidRPr="00AB1638">
        <w:rPr>
          <w:sz w:val="24"/>
        </w:rPr>
        <w:t>course</w:t>
      </w:r>
      <w:r w:rsidRPr="00AB1638">
        <w:rPr>
          <w:rFonts w:hint="eastAsia"/>
          <w:sz w:val="24"/>
        </w:rPr>
        <w:t>表的</w:t>
      </w:r>
      <w:proofErr w:type="spellStart"/>
      <w:r w:rsidRPr="00AB1638">
        <w:rPr>
          <w:sz w:val="24"/>
        </w:rPr>
        <w:t>course_name</w:t>
      </w:r>
      <w:proofErr w:type="spellEnd"/>
      <w:r w:rsidRPr="00AB1638">
        <w:rPr>
          <w:rFonts w:hint="eastAsia"/>
          <w:sz w:val="24"/>
        </w:rPr>
        <w:t>创建唯一性约束。</w:t>
      </w:r>
    </w:p>
    <w:p w14:paraId="21295CE1" w14:textId="77777777" w:rsidR="00AB1638" w:rsidRPr="00AB1638" w:rsidRDefault="00AB1638" w:rsidP="00AB1638">
      <w:pPr>
        <w:pStyle w:val="aff4"/>
        <w:numPr>
          <w:ilvl w:val="0"/>
          <w:numId w:val="46"/>
        </w:numPr>
        <w:spacing w:line="360" w:lineRule="auto"/>
        <w:ind w:firstLineChars="0"/>
        <w:rPr>
          <w:sz w:val="24"/>
        </w:rPr>
      </w:pPr>
      <w:r w:rsidRPr="00AB1638">
        <w:rPr>
          <w:rFonts w:hint="eastAsia"/>
          <w:sz w:val="24"/>
        </w:rPr>
        <w:t>为</w:t>
      </w:r>
      <w:r w:rsidRPr="00AB1638">
        <w:rPr>
          <w:sz w:val="24"/>
        </w:rPr>
        <w:t>student</w:t>
      </w:r>
      <w:r w:rsidRPr="00AB1638">
        <w:rPr>
          <w:rFonts w:hint="eastAsia"/>
          <w:sz w:val="24"/>
        </w:rPr>
        <w:t>表的</w:t>
      </w:r>
      <w:proofErr w:type="spellStart"/>
      <w:r w:rsidRPr="00AB1638">
        <w:rPr>
          <w:sz w:val="24"/>
        </w:rPr>
        <w:t>entrance_date</w:t>
      </w:r>
      <w:proofErr w:type="spellEnd"/>
      <w:r w:rsidRPr="00AB1638">
        <w:rPr>
          <w:rFonts w:hint="eastAsia"/>
          <w:sz w:val="24"/>
        </w:rPr>
        <w:t>字段创建检查约束，使输入的入学时间小于系统日期。将</w:t>
      </w:r>
      <w:r w:rsidRPr="00AB1638">
        <w:rPr>
          <w:sz w:val="24"/>
        </w:rPr>
        <w:t>student</w:t>
      </w:r>
      <w:r w:rsidRPr="00AB1638">
        <w:rPr>
          <w:rFonts w:hint="eastAsia"/>
          <w:sz w:val="24"/>
        </w:rPr>
        <w:t>表的</w:t>
      </w:r>
      <w:r w:rsidRPr="00AB1638">
        <w:rPr>
          <w:sz w:val="24"/>
        </w:rPr>
        <w:t>birth</w:t>
      </w:r>
      <w:r w:rsidRPr="00AB1638">
        <w:rPr>
          <w:rFonts w:hint="eastAsia"/>
          <w:sz w:val="24"/>
        </w:rPr>
        <w:t>字段也加上此约束。</w:t>
      </w:r>
    </w:p>
    <w:p w14:paraId="4ADCDB7C" w14:textId="77777777" w:rsidR="00AB1638" w:rsidRPr="00AB4C9C" w:rsidRDefault="00AB1638" w:rsidP="00AB1638">
      <w:pPr>
        <w:pStyle w:val="aff4"/>
        <w:numPr>
          <w:ilvl w:val="0"/>
          <w:numId w:val="4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为</w:t>
      </w:r>
      <w:proofErr w:type="spellStart"/>
      <w:r>
        <w:rPr>
          <w:sz w:val="24"/>
        </w:rPr>
        <w:t>student_course</w:t>
      </w:r>
      <w:proofErr w:type="spellEnd"/>
      <w:r>
        <w:rPr>
          <w:rFonts w:hint="eastAsia"/>
          <w:sz w:val="24"/>
        </w:rPr>
        <w:t>表</w:t>
      </w:r>
      <w:proofErr w:type="gramStart"/>
      <w:r>
        <w:rPr>
          <w:rFonts w:hint="eastAsia"/>
          <w:sz w:val="24"/>
        </w:rPr>
        <w:t>设计外键约束</w:t>
      </w:r>
      <w:proofErr w:type="gramEnd"/>
      <w:r>
        <w:rPr>
          <w:rFonts w:hint="eastAsia"/>
          <w:sz w:val="24"/>
        </w:rPr>
        <w:t>。</w:t>
      </w:r>
    </w:p>
    <w:p w14:paraId="393D309A" w14:textId="6CF5054E" w:rsidR="00862054" w:rsidRPr="00862054" w:rsidRDefault="008024A2" w:rsidP="00862054">
      <w:pPr>
        <w:pStyle w:val="aff4"/>
        <w:numPr>
          <w:ilvl w:val="0"/>
          <w:numId w:val="38"/>
        </w:numPr>
        <w:spacing w:line="360" w:lineRule="auto"/>
        <w:ind w:firstLineChars="0"/>
        <w:outlineLvl w:val="0"/>
        <w:rPr>
          <w:rFonts w:hint="eastAsia"/>
          <w:b/>
          <w:sz w:val="21"/>
          <w:szCs w:val="21"/>
        </w:rPr>
      </w:pPr>
      <w:r w:rsidRPr="00CC5B8F">
        <w:rPr>
          <w:b/>
          <w:sz w:val="21"/>
          <w:szCs w:val="21"/>
        </w:rPr>
        <w:t>实验</w:t>
      </w:r>
      <w:r w:rsidRPr="00CC5B8F">
        <w:rPr>
          <w:rFonts w:hint="eastAsia"/>
          <w:b/>
          <w:sz w:val="21"/>
          <w:szCs w:val="21"/>
        </w:rPr>
        <w:t>步骤</w:t>
      </w:r>
      <w:r w:rsidR="00D22F6F">
        <w:rPr>
          <w:rFonts w:hint="eastAsia"/>
          <w:b/>
          <w:sz w:val="21"/>
          <w:szCs w:val="21"/>
        </w:rPr>
        <w:t>（程序）</w:t>
      </w:r>
    </w:p>
    <w:p w14:paraId="447D143B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7A9D4A3" w14:textId="05629600" w:rsidR="00862054" w:rsidRPr="00862054" w:rsidRDefault="00862054" w:rsidP="00862054">
      <w:pPr>
        <w:pStyle w:val="aff4"/>
        <w:numPr>
          <w:ilvl w:val="0"/>
          <w:numId w:val="48"/>
        </w:numPr>
        <w:autoSpaceDE w:val="0"/>
        <w:autoSpaceDN w:val="0"/>
        <w:adjustRightInd w:val="0"/>
        <w:ind w:firstLineChars="0"/>
        <w:jc w:val="left"/>
        <w:rPr>
          <w:sz w:val="21"/>
          <w:szCs w:val="21"/>
        </w:rPr>
      </w:pPr>
      <w:r w:rsidRPr="00862054">
        <w:rPr>
          <w:rFonts w:hint="eastAsia"/>
          <w:sz w:val="21"/>
          <w:szCs w:val="21"/>
        </w:rPr>
        <w:t>使用</w:t>
      </w:r>
      <w:r w:rsidRPr="00862054">
        <w:rPr>
          <w:rFonts w:hint="eastAsia"/>
          <w:sz w:val="21"/>
          <w:szCs w:val="21"/>
        </w:rPr>
        <w:t>SQL</w:t>
      </w:r>
      <w:r w:rsidRPr="00862054">
        <w:rPr>
          <w:rFonts w:hint="eastAsia"/>
          <w:sz w:val="21"/>
          <w:szCs w:val="21"/>
        </w:rPr>
        <w:t>语句创建数据表</w:t>
      </w:r>
    </w:p>
    <w:p w14:paraId="2A675988" w14:textId="350EE66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L202015116</w:t>
      </w:r>
    </w:p>
    <w:p w14:paraId="59E2744C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14:paraId="5F9462CC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14:paraId="5A9F081F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22076933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15B9E80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2DC473B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SEX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7A554C9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Birth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7CB27F41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Class_id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66C8E875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Entrance_date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448AB67B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8876EB1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14:paraId="1EAE4642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ECA102B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8DB1252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Course_name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75A9F52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Total_period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A9EC3DD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Week_period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07CCBC2C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Credit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45B9104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7D726A9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STUDENT_COURSE</w:t>
      </w:r>
    </w:p>
    <w:p w14:paraId="73F303EC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4CEA6F77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8C31673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F411B09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FB6F945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Credit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79858D1A" w14:textId="16F6DB9B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Semester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138311C3" w14:textId="79BE92FD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School_year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264D2E4C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6EE29AB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CLASS</w:t>
      </w:r>
    </w:p>
    <w:p w14:paraId="69810BDB" w14:textId="1A631A21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6B0BB09" w14:textId="415232BC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Class_id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5040005" w14:textId="54DDB112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Monitor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58178B0" w14:textId="1132C698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Classroom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2FFCC9B" w14:textId="67ADCA32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0A5939E4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A8D8F62" w14:textId="2A153129" w:rsidR="00862054" w:rsidRPr="00862054" w:rsidRDefault="00862054" w:rsidP="00862054">
      <w:pPr>
        <w:pStyle w:val="aff4"/>
        <w:numPr>
          <w:ilvl w:val="1"/>
          <w:numId w:val="42"/>
        </w:numPr>
        <w:spacing w:line="360" w:lineRule="auto"/>
        <w:ind w:firstLineChars="0"/>
        <w:rPr>
          <w:sz w:val="24"/>
        </w:rPr>
      </w:pPr>
      <w:r w:rsidRPr="00862054">
        <w:rPr>
          <w:rFonts w:hint="eastAsia"/>
          <w:sz w:val="21"/>
          <w:szCs w:val="21"/>
        </w:rPr>
        <w:t>使用</w:t>
      </w:r>
      <w:r w:rsidRPr="00862054">
        <w:rPr>
          <w:rFonts w:hint="eastAsia"/>
          <w:sz w:val="21"/>
          <w:szCs w:val="21"/>
        </w:rPr>
        <w:t>SQL</w:t>
      </w:r>
      <w:r w:rsidRPr="00862054">
        <w:rPr>
          <w:rFonts w:hint="eastAsia"/>
          <w:sz w:val="21"/>
          <w:szCs w:val="21"/>
        </w:rPr>
        <w:t>语句实施完整性约束：</w:t>
      </w:r>
    </w:p>
    <w:p w14:paraId="1C5D3E86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14:paraId="40345B6B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3A3EF50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320A8EE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STUDENT_COURSE</w:t>
      </w:r>
    </w:p>
    <w:p w14:paraId="06FD7646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4AF1DAB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D11F27B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14:paraId="0490057F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UNIQUE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course_name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42F7E14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D048DCC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14:paraId="42C09E5B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entrance_date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())</w:t>
      </w:r>
    </w:p>
    <w:p w14:paraId="7287DB54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0F61049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14:paraId="5ADBBA94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birth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())</w:t>
      </w:r>
    </w:p>
    <w:p w14:paraId="3A91957C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E208817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STUDENT_COURSE</w:t>
      </w:r>
    </w:p>
    <w:p w14:paraId="7572856B" w14:textId="2FE3B625" w:rsidR="00693221" w:rsidRP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2470450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97D778F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STUDENT_COURSE</w:t>
      </w:r>
    </w:p>
    <w:p w14:paraId="4D608496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ACB4DF4" w14:textId="77777777" w:rsidR="00862054" w:rsidRDefault="00862054" w:rsidP="0086205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47A4CDA" w14:textId="77777777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STUDENT_COURSE</w:t>
      </w:r>
    </w:p>
    <w:p w14:paraId="3C00BCA8" w14:textId="28DE8184" w:rsid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B1B75DF" w14:textId="77777777" w:rsidR="00862054" w:rsidRPr="00862054" w:rsidRDefault="00862054" w:rsidP="008620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45754E89" w14:textId="77777777" w:rsidR="008024A2" w:rsidRPr="004243DC" w:rsidRDefault="004243DC" w:rsidP="004243DC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 w:rsidRPr="006E28D3">
        <w:rPr>
          <w:rFonts w:hint="eastAsia"/>
          <w:b/>
          <w:sz w:val="21"/>
          <w:szCs w:val="21"/>
        </w:rPr>
        <w:t>．</w:t>
      </w:r>
      <w:r>
        <w:rPr>
          <w:rFonts w:hint="eastAsia"/>
          <w:b/>
          <w:sz w:val="21"/>
          <w:szCs w:val="21"/>
        </w:rPr>
        <w:t>实验结果</w:t>
      </w:r>
      <w:r w:rsidR="00C84609">
        <w:rPr>
          <w:rFonts w:hint="eastAsia"/>
          <w:b/>
          <w:sz w:val="21"/>
          <w:szCs w:val="21"/>
        </w:rPr>
        <w:t>（截图）</w:t>
      </w:r>
    </w:p>
    <w:bookmarkEnd w:id="0"/>
    <w:bookmarkEnd w:id="1"/>
    <w:p w14:paraId="4052B091" w14:textId="3D9A79EF" w:rsidR="00E506B5" w:rsidRDefault="00862054" w:rsidP="00B53DF9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53E280C" wp14:editId="4D6883F0">
            <wp:extent cx="2480553" cy="26672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r="2192"/>
                    <a:stretch/>
                  </pic:blipFill>
                  <pic:spPr bwMode="auto">
                    <a:xfrm>
                      <a:off x="0" y="0"/>
                      <a:ext cx="2485316" cy="26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C7980" w14:textId="0311C321" w:rsidR="00E506B5" w:rsidRDefault="008C508E" w:rsidP="00E506B5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 xml:space="preserve">1 </w:t>
      </w:r>
      <w:r w:rsidR="00E17D89">
        <w:rPr>
          <w:rFonts w:hint="eastAsia"/>
          <w:noProof/>
          <w:sz w:val="21"/>
          <w:szCs w:val="21"/>
        </w:rPr>
        <w:t>创建数据表</w:t>
      </w:r>
    </w:p>
    <w:p w14:paraId="73DE00A2" w14:textId="4BFE4E49" w:rsidR="00E506B5" w:rsidRDefault="00E17D89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2285CAC7" wp14:editId="6665659F">
            <wp:extent cx="4669200" cy="159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3E97" w14:textId="49BDA15E" w:rsidR="00E506B5" w:rsidRDefault="008C508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="00E17D89">
        <w:rPr>
          <w:sz w:val="21"/>
          <w:szCs w:val="21"/>
        </w:rPr>
        <w:t xml:space="preserve"> </w:t>
      </w:r>
      <w:r w:rsidR="00E17D89">
        <w:rPr>
          <w:rFonts w:hint="eastAsia"/>
          <w:sz w:val="21"/>
          <w:szCs w:val="21"/>
        </w:rPr>
        <w:t>为</w:t>
      </w:r>
      <w:r w:rsidR="00E17D89">
        <w:rPr>
          <w:rFonts w:hint="eastAsia"/>
          <w:sz w:val="21"/>
          <w:szCs w:val="21"/>
        </w:rPr>
        <w:t>course</w:t>
      </w:r>
      <w:proofErr w:type="gramStart"/>
      <w:r w:rsidR="00E17D89">
        <w:rPr>
          <w:rFonts w:hint="eastAsia"/>
          <w:sz w:val="21"/>
          <w:szCs w:val="21"/>
        </w:rPr>
        <w:t>表设置主</w:t>
      </w:r>
      <w:proofErr w:type="gramEnd"/>
      <w:r w:rsidR="00E17D89">
        <w:rPr>
          <w:rFonts w:hint="eastAsia"/>
          <w:sz w:val="21"/>
          <w:szCs w:val="21"/>
        </w:rPr>
        <w:t>键</w:t>
      </w:r>
    </w:p>
    <w:p w14:paraId="7627EF3F" w14:textId="5F93091B" w:rsidR="0030329D" w:rsidRDefault="0030329D" w:rsidP="0030329D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99C767A" wp14:editId="28C69981">
            <wp:extent cx="4561840" cy="17509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19"/>
                    <a:stretch/>
                  </pic:blipFill>
                  <pic:spPr bwMode="auto">
                    <a:xfrm>
                      <a:off x="0" y="0"/>
                      <a:ext cx="4591198" cy="176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5F47" w14:textId="77BF6537" w:rsidR="0030329D" w:rsidRDefault="0030329D" w:rsidP="0030329D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student</w:t>
      </w:r>
      <w:proofErr w:type="gramStart"/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主</w:t>
      </w:r>
      <w:proofErr w:type="gramEnd"/>
      <w:r>
        <w:rPr>
          <w:rFonts w:hint="eastAsia"/>
          <w:sz w:val="21"/>
          <w:szCs w:val="21"/>
        </w:rPr>
        <w:t>键</w:t>
      </w:r>
    </w:p>
    <w:p w14:paraId="049AF721" w14:textId="7D2544A6" w:rsidR="0030329D" w:rsidRDefault="0030329D" w:rsidP="0030329D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9C7A0DF" wp14:editId="58E6AF5F">
            <wp:extent cx="4677382" cy="13618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85"/>
                    <a:stretch/>
                  </pic:blipFill>
                  <pic:spPr bwMode="auto">
                    <a:xfrm>
                      <a:off x="0" y="0"/>
                      <a:ext cx="4709032" cy="137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BC40E" w14:textId="0F5E8C35" w:rsidR="0030329D" w:rsidRDefault="0030329D" w:rsidP="0030329D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class</w:t>
      </w:r>
      <w:proofErr w:type="gramStart"/>
      <w:r>
        <w:rPr>
          <w:rFonts w:hint="eastAsia"/>
          <w:sz w:val="21"/>
          <w:szCs w:val="21"/>
        </w:rPr>
        <w:t>表设置主</w:t>
      </w:r>
      <w:proofErr w:type="gramEnd"/>
      <w:r>
        <w:rPr>
          <w:rFonts w:hint="eastAsia"/>
          <w:sz w:val="21"/>
          <w:szCs w:val="21"/>
        </w:rPr>
        <w:t>键</w:t>
      </w:r>
    </w:p>
    <w:p w14:paraId="5E2CE485" w14:textId="7C3D44D7" w:rsidR="008024A2" w:rsidRDefault="00E17D89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68C62CB9" wp14:editId="03B582EA">
            <wp:extent cx="3506276" cy="37159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3"/>
                    <a:stretch/>
                  </pic:blipFill>
                  <pic:spPr bwMode="auto">
                    <a:xfrm>
                      <a:off x="0" y="0"/>
                      <a:ext cx="3521864" cy="373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7AEF6" w14:textId="687508EB" w:rsidR="00E506B5" w:rsidRDefault="008C508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30329D">
        <w:rPr>
          <w:sz w:val="21"/>
          <w:szCs w:val="21"/>
        </w:rPr>
        <w:t xml:space="preserve">5 </w:t>
      </w:r>
      <w:r w:rsidR="00E17D89">
        <w:rPr>
          <w:rFonts w:hint="eastAsia"/>
          <w:sz w:val="21"/>
          <w:szCs w:val="21"/>
        </w:rPr>
        <w:t>student</w:t>
      </w:r>
      <w:r w:rsidR="00E17D89">
        <w:rPr>
          <w:rFonts w:hint="eastAsia"/>
          <w:sz w:val="21"/>
          <w:szCs w:val="21"/>
        </w:rPr>
        <w:t>的默认性别约束</w:t>
      </w:r>
    </w:p>
    <w:p w14:paraId="653947D9" w14:textId="5DF42B16" w:rsidR="00E17D89" w:rsidRDefault="00E17D89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B25C9D9" wp14:editId="37528CFD">
            <wp:extent cx="4624532" cy="4357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8"/>
                    <a:stretch/>
                  </pic:blipFill>
                  <pic:spPr bwMode="auto">
                    <a:xfrm>
                      <a:off x="0" y="0"/>
                      <a:ext cx="4631751" cy="43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8DFAB" w14:textId="023DEE63" w:rsidR="00E17D89" w:rsidRDefault="00E17D89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30329D">
        <w:rPr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</w:t>
      </w:r>
      <w:proofErr w:type="spellStart"/>
      <w:r>
        <w:rPr>
          <w:rFonts w:hint="eastAsia"/>
          <w:sz w:val="21"/>
          <w:szCs w:val="21"/>
        </w:rPr>
        <w:t>student_course</w:t>
      </w:r>
      <w:proofErr w:type="spellEnd"/>
      <w:r>
        <w:rPr>
          <w:rFonts w:hint="eastAsia"/>
          <w:sz w:val="21"/>
          <w:szCs w:val="21"/>
        </w:rPr>
        <w:t>表的</w:t>
      </w:r>
      <w:r>
        <w:rPr>
          <w:rFonts w:hint="eastAsia"/>
          <w:sz w:val="21"/>
          <w:szCs w:val="21"/>
        </w:rPr>
        <w:t>grade</w:t>
      </w:r>
      <w:r>
        <w:rPr>
          <w:rFonts w:hint="eastAsia"/>
          <w:sz w:val="21"/>
          <w:szCs w:val="21"/>
        </w:rPr>
        <w:t>创建检查约束</w:t>
      </w:r>
    </w:p>
    <w:p w14:paraId="349195F0" w14:textId="656C08F9" w:rsidR="00E17D89" w:rsidRDefault="0030329D" w:rsidP="0030329D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4DE71692" wp14:editId="1FE1EB7A">
            <wp:extent cx="4532313" cy="33074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66" cy="331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0B0A" w14:textId="03D716B8" w:rsidR="00E17D89" w:rsidRPr="008024A2" w:rsidRDefault="00E17D89" w:rsidP="00E17D89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30329D">
        <w:rPr>
          <w:sz w:val="21"/>
          <w:szCs w:val="21"/>
        </w:rPr>
        <w:t xml:space="preserve">7 </w:t>
      </w:r>
      <w:r w:rsidR="0030329D">
        <w:rPr>
          <w:rFonts w:hint="eastAsia"/>
          <w:sz w:val="21"/>
          <w:szCs w:val="21"/>
        </w:rPr>
        <w:t>student</w:t>
      </w:r>
      <w:r w:rsidR="0030329D">
        <w:rPr>
          <w:rFonts w:hint="eastAsia"/>
          <w:sz w:val="21"/>
          <w:szCs w:val="21"/>
        </w:rPr>
        <w:t>表外键约束</w:t>
      </w:r>
    </w:p>
    <w:p w14:paraId="61528E49" w14:textId="218D6215" w:rsidR="00E17D89" w:rsidRDefault="0030329D" w:rsidP="0030329D"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CBC700F" wp14:editId="1946C7D8">
            <wp:extent cx="4696792" cy="24319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81" cy="244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EEB4" w14:textId="4D23CEF1" w:rsidR="00E17D89" w:rsidRPr="008024A2" w:rsidRDefault="00E17D89" w:rsidP="0030329D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30329D">
        <w:rPr>
          <w:sz w:val="21"/>
          <w:szCs w:val="21"/>
        </w:rPr>
        <w:t>8</w:t>
      </w:r>
      <w:r w:rsidR="0030329D">
        <w:rPr>
          <w:rFonts w:hint="eastAsia"/>
          <w:sz w:val="21"/>
          <w:szCs w:val="21"/>
        </w:rPr>
        <w:t>数据库关系图</w:t>
      </w:r>
    </w:p>
    <w:sectPr w:rsidR="00E17D89" w:rsidRPr="008024A2" w:rsidSect="0080295D">
      <w:headerReference w:type="even" r:id="rId15"/>
      <w:headerReference w:type="default" r:id="rId16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965F" w14:textId="77777777" w:rsidR="00D4319A" w:rsidRDefault="00D4319A">
      <w:r>
        <w:separator/>
      </w:r>
    </w:p>
  </w:endnote>
  <w:endnote w:type="continuationSeparator" w:id="0">
    <w:p w14:paraId="063C8570" w14:textId="77777777" w:rsidR="00D4319A" w:rsidRDefault="00D4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7C9E" w14:textId="77777777" w:rsidR="00D4319A" w:rsidRDefault="00D4319A">
      <w:r>
        <w:separator/>
      </w:r>
    </w:p>
  </w:footnote>
  <w:footnote w:type="continuationSeparator" w:id="0">
    <w:p w14:paraId="2B1579CD" w14:textId="77777777" w:rsidR="00D4319A" w:rsidRDefault="00D43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6B7C" w14:textId="77777777" w:rsidR="00C55391" w:rsidRDefault="00C55391" w:rsidP="00012DB4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 xml:space="preserve">第 </w:t>
    </w:r>
    <w:r w:rsidR="00EA7E8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EA7E8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AB4C9C"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="00EA7E8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20EE" w14:textId="77777777" w:rsidR="00B7519E" w:rsidRDefault="00C55391" w:rsidP="00012DB4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第 </w:t>
    </w:r>
    <w:r w:rsidR="00EA7E8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="00B20C7E"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EA7E8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6D58AC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="00EA7E8D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5B40929"/>
    <w:multiLevelType w:val="hybridMultilevel"/>
    <w:tmpl w:val="151880D8"/>
    <w:lvl w:ilvl="0" w:tplc="64324D2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0751505E"/>
    <w:multiLevelType w:val="hybridMultilevel"/>
    <w:tmpl w:val="F3825178"/>
    <w:lvl w:ilvl="0" w:tplc="9E688C2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26A0D2C">
      <w:start w:val="2"/>
      <w:numFmt w:val="decimal"/>
      <w:lvlText w:val="%2）"/>
      <w:lvlJc w:val="left"/>
      <w:pPr>
        <w:ind w:left="1200" w:hanging="360"/>
      </w:pPr>
      <w:rPr>
        <w:rFonts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D63143"/>
    <w:multiLevelType w:val="hybridMultilevel"/>
    <w:tmpl w:val="7D98C152"/>
    <w:lvl w:ilvl="0" w:tplc="D41A94D6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3BB3B6E"/>
    <w:multiLevelType w:val="hybridMultilevel"/>
    <w:tmpl w:val="BED694E6"/>
    <w:lvl w:ilvl="0" w:tplc="5D32BC98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57C5AAF"/>
    <w:multiLevelType w:val="hybridMultilevel"/>
    <w:tmpl w:val="6F5A538C"/>
    <w:lvl w:ilvl="0" w:tplc="44F28B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0C266D2"/>
    <w:multiLevelType w:val="hybridMultilevel"/>
    <w:tmpl w:val="361A15D6"/>
    <w:lvl w:ilvl="0" w:tplc="0A1E6E86">
      <w:start w:val="1"/>
      <w:numFmt w:val="japaneseCounting"/>
      <w:lvlText w:val="%1、"/>
      <w:lvlJc w:val="left"/>
      <w:pPr>
        <w:tabs>
          <w:tab w:val="num" w:pos="5240"/>
        </w:tabs>
        <w:ind w:left="5240" w:hanging="420"/>
      </w:pPr>
      <w:rPr>
        <w:rFonts w:hint="default"/>
        <w:lang w:val="en-US"/>
      </w:rPr>
    </w:lvl>
    <w:lvl w:ilvl="1" w:tplc="F920DB66">
      <w:start w:val="1"/>
      <w:numFmt w:val="decimal"/>
      <w:lvlText w:val="%2．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9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379010B"/>
    <w:multiLevelType w:val="hybridMultilevel"/>
    <w:tmpl w:val="64BE3316"/>
    <w:lvl w:ilvl="0" w:tplc="04090001">
      <w:start w:val="1"/>
      <w:numFmt w:val="bullet"/>
      <w:lvlText w:val=""/>
      <w:lvlJc w:val="left"/>
      <w:pPr>
        <w:tabs>
          <w:tab w:val="num" w:pos="975"/>
        </w:tabs>
        <w:ind w:left="97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8481242"/>
    <w:multiLevelType w:val="hybridMultilevel"/>
    <w:tmpl w:val="872E53AC"/>
    <w:lvl w:ilvl="0" w:tplc="C550095C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4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5CE160B3"/>
    <w:multiLevelType w:val="hybridMultilevel"/>
    <w:tmpl w:val="FEE064A8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D375394"/>
    <w:multiLevelType w:val="hybridMultilevel"/>
    <w:tmpl w:val="3A32E6F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7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FDE58E4"/>
    <w:multiLevelType w:val="hybridMultilevel"/>
    <w:tmpl w:val="C890D132"/>
    <w:lvl w:ilvl="0" w:tplc="418025C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2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7257F6"/>
    <w:multiLevelType w:val="hybridMultilevel"/>
    <w:tmpl w:val="EDC2D3AE"/>
    <w:lvl w:ilvl="0" w:tplc="FF2A7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45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56343229">
    <w:abstractNumId w:val="1"/>
  </w:num>
  <w:num w:numId="2" w16cid:durableId="904878861">
    <w:abstractNumId w:val="0"/>
  </w:num>
  <w:num w:numId="3" w16cid:durableId="766273344">
    <w:abstractNumId w:val="2"/>
  </w:num>
  <w:num w:numId="4" w16cid:durableId="1508246685">
    <w:abstractNumId w:val="38"/>
  </w:num>
  <w:num w:numId="5" w16cid:durableId="351150930">
    <w:abstractNumId w:val="39"/>
  </w:num>
  <w:num w:numId="6" w16cid:durableId="177430230">
    <w:abstractNumId w:val="32"/>
  </w:num>
  <w:num w:numId="7" w16cid:durableId="879902015">
    <w:abstractNumId w:val="5"/>
  </w:num>
  <w:num w:numId="8" w16cid:durableId="1733700897">
    <w:abstractNumId w:val="25"/>
  </w:num>
  <w:num w:numId="9" w16cid:durableId="2085491258">
    <w:abstractNumId w:val="45"/>
  </w:num>
  <w:num w:numId="10" w16cid:durableId="2001343349">
    <w:abstractNumId w:val="31"/>
  </w:num>
  <w:num w:numId="11" w16cid:durableId="1970698848">
    <w:abstractNumId w:val="15"/>
  </w:num>
  <w:num w:numId="12" w16cid:durableId="1045370757">
    <w:abstractNumId w:val="21"/>
  </w:num>
  <w:num w:numId="13" w16cid:durableId="1699699819">
    <w:abstractNumId w:val="13"/>
  </w:num>
  <w:num w:numId="14" w16cid:durableId="1702511601">
    <w:abstractNumId w:val="26"/>
  </w:num>
  <w:num w:numId="15" w16cid:durableId="1132986392">
    <w:abstractNumId w:val="40"/>
  </w:num>
  <w:num w:numId="16" w16cid:durableId="1343044929">
    <w:abstractNumId w:val="20"/>
  </w:num>
  <w:num w:numId="17" w16cid:durableId="236280596">
    <w:abstractNumId w:val="17"/>
  </w:num>
  <w:num w:numId="18" w16cid:durableId="2144885796">
    <w:abstractNumId w:val="8"/>
  </w:num>
  <w:num w:numId="19" w16cid:durableId="723526671">
    <w:abstractNumId w:val="11"/>
  </w:num>
  <w:num w:numId="20" w16cid:durableId="1870222510">
    <w:abstractNumId w:val="27"/>
  </w:num>
  <w:num w:numId="21" w16cid:durableId="822477322">
    <w:abstractNumId w:val="22"/>
  </w:num>
  <w:num w:numId="22" w16cid:durableId="1570386893">
    <w:abstractNumId w:val="14"/>
  </w:num>
  <w:num w:numId="23" w16cid:durableId="73934377">
    <w:abstractNumId w:val="9"/>
  </w:num>
  <w:num w:numId="24" w16cid:durableId="1660618595">
    <w:abstractNumId w:val="37"/>
  </w:num>
  <w:num w:numId="25" w16cid:durableId="788671875">
    <w:abstractNumId w:val="42"/>
  </w:num>
  <w:num w:numId="26" w16cid:durableId="754473234">
    <w:abstractNumId w:val="10"/>
  </w:num>
  <w:num w:numId="27" w16cid:durableId="1112435947">
    <w:abstractNumId w:val="29"/>
  </w:num>
  <w:num w:numId="28" w16cid:durableId="1062750969">
    <w:abstractNumId w:val="7"/>
  </w:num>
  <w:num w:numId="29" w16cid:durableId="1042629886">
    <w:abstractNumId w:val="19"/>
  </w:num>
  <w:num w:numId="30" w16cid:durableId="1405109915">
    <w:abstractNumId w:val="34"/>
  </w:num>
  <w:num w:numId="31" w16cid:durableId="824511401">
    <w:abstractNumId w:val="12"/>
  </w:num>
  <w:num w:numId="32" w16cid:durableId="1609965406">
    <w:abstractNumId w:val="46"/>
  </w:num>
  <w:num w:numId="33" w16cid:durableId="301732755">
    <w:abstractNumId w:val="16"/>
  </w:num>
  <w:num w:numId="34" w16cid:durableId="182911426">
    <w:abstractNumId w:val="23"/>
  </w:num>
  <w:num w:numId="35" w16cid:durableId="1313944155">
    <w:abstractNumId w:val="44"/>
  </w:num>
  <w:num w:numId="36" w16cid:durableId="15465279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94356369">
    <w:abstractNumId w:val="28"/>
  </w:num>
  <w:num w:numId="38" w16cid:durableId="1402212603">
    <w:abstractNumId w:val="3"/>
  </w:num>
  <w:num w:numId="39" w16cid:durableId="296767830">
    <w:abstractNumId w:val="43"/>
  </w:num>
  <w:num w:numId="40" w16cid:durableId="801995260">
    <w:abstractNumId w:val="33"/>
  </w:num>
  <w:num w:numId="41" w16cid:durableId="1643729611">
    <w:abstractNumId w:val="41"/>
  </w:num>
  <w:num w:numId="42" w16cid:durableId="736246455">
    <w:abstractNumId w:val="4"/>
  </w:num>
  <w:num w:numId="43" w16cid:durableId="2126775579">
    <w:abstractNumId w:val="6"/>
  </w:num>
  <w:num w:numId="44" w16cid:durableId="18978619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27961810">
    <w:abstractNumId w:val="30"/>
  </w:num>
  <w:num w:numId="46" w16cid:durableId="970327263">
    <w:abstractNumId w:val="36"/>
  </w:num>
  <w:num w:numId="47" w16cid:durableId="178744484">
    <w:abstractNumId w:val="35"/>
  </w:num>
  <w:num w:numId="48" w16cid:durableId="12667723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D71"/>
    <w:rsid w:val="00004281"/>
    <w:rsid w:val="0000573E"/>
    <w:rsid w:val="00007217"/>
    <w:rsid w:val="000077BE"/>
    <w:rsid w:val="000108B2"/>
    <w:rsid w:val="00012DB4"/>
    <w:rsid w:val="00032DED"/>
    <w:rsid w:val="00052B0D"/>
    <w:rsid w:val="00077E12"/>
    <w:rsid w:val="000815C8"/>
    <w:rsid w:val="000A68EB"/>
    <w:rsid w:val="000A72E1"/>
    <w:rsid w:val="000C1438"/>
    <w:rsid w:val="000D3EBB"/>
    <w:rsid w:val="000D746B"/>
    <w:rsid w:val="000E35CB"/>
    <w:rsid w:val="000F323E"/>
    <w:rsid w:val="00101EB4"/>
    <w:rsid w:val="0011455D"/>
    <w:rsid w:val="00114590"/>
    <w:rsid w:val="00126D6B"/>
    <w:rsid w:val="001316B8"/>
    <w:rsid w:val="001354B4"/>
    <w:rsid w:val="0013571D"/>
    <w:rsid w:val="00142D10"/>
    <w:rsid w:val="001541F4"/>
    <w:rsid w:val="00154ADC"/>
    <w:rsid w:val="00167412"/>
    <w:rsid w:val="00172796"/>
    <w:rsid w:val="00172A27"/>
    <w:rsid w:val="00176C88"/>
    <w:rsid w:val="001776B5"/>
    <w:rsid w:val="0018152D"/>
    <w:rsid w:val="0018165E"/>
    <w:rsid w:val="001A1327"/>
    <w:rsid w:val="001A2159"/>
    <w:rsid w:val="001A31EF"/>
    <w:rsid w:val="001B298F"/>
    <w:rsid w:val="001D3529"/>
    <w:rsid w:val="001D5161"/>
    <w:rsid w:val="001F0BA4"/>
    <w:rsid w:val="001F2169"/>
    <w:rsid w:val="00217DE7"/>
    <w:rsid w:val="00217F57"/>
    <w:rsid w:val="00230000"/>
    <w:rsid w:val="00237F1E"/>
    <w:rsid w:val="00251BAB"/>
    <w:rsid w:val="002754D3"/>
    <w:rsid w:val="0028425D"/>
    <w:rsid w:val="00284303"/>
    <w:rsid w:val="00287887"/>
    <w:rsid w:val="002A4371"/>
    <w:rsid w:val="002C69F1"/>
    <w:rsid w:val="002E099B"/>
    <w:rsid w:val="00300BBB"/>
    <w:rsid w:val="0030329D"/>
    <w:rsid w:val="00322714"/>
    <w:rsid w:val="003401CF"/>
    <w:rsid w:val="00365918"/>
    <w:rsid w:val="00367C27"/>
    <w:rsid w:val="00397ABC"/>
    <w:rsid w:val="003A1AD4"/>
    <w:rsid w:val="003A2E06"/>
    <w:rsid w:val="003A57D5"/>
    <w:rsid w:val="003A718C"/>
    <w:rsid w:val="003C39CF"/>
    <w:rsid w:val="003D2454"/>
    <w:rsid w:val="003D3750"/>
    <w:rsid w:val="003E4EA2"/>
    <w:rsid w:val="00406E10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66DC3"/>
    <w:rsid w:val="004802E2"/>
    <w:rsid w:val="00485077"/>
    <w:rsid w:val="00490809"/>
    <w:rsid w:val="00494031"/>
    <w:rsid w:val="004A4C30"/>
    <w:rsid w:val="004A5F12"/>
    <w:rsid w:val="004C18B5"/>
    <w:rsid w:val="004D2366"/>
    <w:rsid w:val="004D4833"/>
    <w:rsid w:val="004E2ABB"/>
    <w:rsid w:val="004E4DFC"/>
    <w:rsid w:val="004E4E2E"/>
    <w:rsid w:val="004F2578"/>
    <w:rsid w:val="004F35B9"/>
    <w:rsid w:val="004F4AE4"/>
    <w:rsid w:val="005018F3"/>
    <w:rsid w:val="0051194E"/>
    <w:rsid w:val="00515576"/>
    <w:rsid w:val="0052569A"/>
    <w:rsid w:val="0053467C"/>
    <w:rsid w:val="0054462C"/>
    <w:rsid w:val="00546487"/>
    <w:rsid w:val="00554300"/>
    <w:rsid w:val="00556366"/>
    <w:rsid w:val="00556CF2"/>
    <w:rsid w:val="0055735E"/>
    <w:rsid w:val="00557CB8"/>
    <w:rsid w:val="00574533"/>
    <w:rsid w:val="005A6BD8"/>
    <w:rsid w:val="005B2CF4"/>
    <w:rsid w:val="005D247F"/>
    <w:rsid w:val="005D4274"/>
    <w:rsid w:val="005E3F1B"/>
    <w:rsid w:val="005E688B"/>
    <w:rsid w:val="005E6FFB"/>
    <w:rsid w:val="006025FE"/>
    <w:rsid w:val="00607C8D"/>
    <w:rsid w:val="00636067"/>
    <w:rsid w:val="00637CBC"/>
    <w:rsid w:val="006420B5"/>
    <w:rsid w:val="0064639D"/>
    <w:rsid w:val="006516F2"/>
    <w:rsid w:val="006538AE"/>
    <w:rsid w:val="00654555"/>
    <w:rsid w:val="00656B36"/>
    <w:rsid w:val="00693221"/>
    <w:rsid w:val="006A785B"/>
    <w:rsid w:val="006B62B3"/>
    <w:rsid w:val="006C08ED"/>
    <w:rsid w:val="006D21A6"/>
    <w:rsid w:val="006D373A"/>
    <w:rsid w:val="006D58AC"/>
    <w:rsid w:val="006D7D1A"/>
    <w:rsid w:val="006E0EA0"/>
    <w:rsid w:val="006E28D3"/>
    <w:rsid w:val="006E29B1"/>
    <w:rsid w:val="006F1C05"/>
    <w:rsid w:val="006F1DAA"/>
    <w:rsid w:val="006F224C"/>
    <w:rsid w:val="006F2CC2"/>
    <w:rsid w:val="00700325"/>
    <w:rsid w:val="00714C31"/>
    <w:rsid w:val="00734FF9"/>
    <w:rsid w:val="00747780"/>
    <w:rsid w:val="00752645"/>
    <w:rsid w:val="007532BE"/>
    <w:rsid w:val="00760FBC"/>
    <w:rsid w:val="00783775"/>
    <w:rsid w:val="007C167D"/>
    <w:rsid w:val="008024A2"/>
    <w:rsid w:val="0080295D"/>
    <w:rsid w:val="00822A12"/>
    <w:rsid w:val="00845415"/>
    <w:rsid w:val="00862054"/>
    <w:rsid w:val="00870106"/>
    <w:rsid w:val="00877291"/>
    <w:rsid w:val="008820C5"/>
    <w:rsid w:val="00887C5C"/>
    <w:rsid w:val="008901DA"/>
    <w:rsid w:val="008A2B01"/>
    <w:rsid w:val="008A40BE"/>
    <w:rsid w:val="008A7037"/>
    <w:rsid w:val="008B3D0E"/>
    <w:rsid w:val="008B50AC"/>
    <w:rsid w:val="008C508E"/>
    <w:rsid w:val="008D44FC"/>
    <w:rsid w:val="008F48E1"/>
    <w:rsid w:val="00903735"/>
    <w:rsid w:val="00905FBE"/>
    <w:rsid w:val="00912FA1"/>
    <w:rsid w:val="00917702"/>
    <w:rsid w:val="009203A7"/>
    <w:rsid w:val="00920BF7"/>
    <w:rsid w:val="00921289"/>
    <w:rsid w:val="0092251C"/>
    <w:rsid w:val="00923F9B"/>
    <w:rsid w:val="00933ED7"/>
    <w:rsid w:val="00945044"/>
    <w:rsid w:val="00946578"/>
    <w:rsid w:val="0095469C"/>
    <w:rsid w:val="00986F11"/>
    <w:rsid w:val="009B11A5"/>
    <w:rsid w:val="009B146F"/>
    <w:rsid w:val="009D02F5"/>
    <w:rsid w:val="009D4A70"/>
    <w:rsid w:val="009E16AF"/>
    <w:rsid w:val="009E66CF"/>
    <w:rsid w:val="009F27AE"/>
    <w:rsid w:val="009F5B8C"/>
    <w:rsid w:val="009F6E6A"/>
    <w:rsid w:val="00A02191"/>
    <w:rsid w:val="00A14413"/>
    <w:rsid w:val="00A21729"/>
    <w:rsid w:val="00A26D41"/>
    <w:rsid w:val="00A3289F"/>
    <w:rsid w:val="00A404A1"/>
    <w:rsid w:val="00A525C9"/>
    <w:rsid w:val="00A52AD8"/>
    <w:rsid w:val="00A82BFF"/>
    <w:rsid w:val="00A85121"/>
    <w:rsid w:val="00A95144"/>
    <w:rsid w:val="00AA52A7"/>
    <w:rsid w:val="00AB1638"/>
    <w:rsid w:val="00AB4C9C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161FE"/>
    <w:rsid w:val="00B20C7E"/>
    <w:rsid w:val="00B306F7"/>
    <w:rsid w:val="00B31124"/>
    <w:rsid w:val="00B379CC"/>
    <w:rsid w:val="00B4442D"/>
    <w:rsid w:val="00B53DF9"/>
    <w:rsid w:val="00B55AF2"/>
    <w:rsid w:val="00B60570"/>
    <w:rsid w:val="00B679BD"/>
    <w:rsid w:val="00B67AF8"/>
    <w:rsid w:val="00B70874"/>
    <w:rsid w:val="00B72111"/>
    <w:rsid w:val="00B7519E"/>
    <w:rsid w:val="00B75B9D"/>
    <w:rsid w:val="00B84B7E"/>
    <w:rsid w:val="00B93339"/>
    <w:rsid w:val="00B9480B"/>
    <w:rsid w:val="00BD36D3"/>
    <w:rsid w:val="00BD37CA"/>
    <w:rsid w:val="00BE34E8"/>
    <w:rsid w:val="00BE48DD"/>
    <w:rsid w:val="00BE67EF"/>
    <w:rsid w:val="00BE749A"/>
    <w:rsid w:val="00BF1EDA"/>
    <w:rsid w:val="00BF2BBC"/>
    <w:rsid w:val="00C10B28"/>
    <w:rsid w:val="00C1381D"/>
    <w:rsid w:val="00C15F8D"/>
    <w:rsid w:val="00C21193"/>
    <w:rsid w:val="00C22EB0"/>
    <w:rsid w:val="00C4779C"/>
    <w:rsid w:val="00C548F5"/>
    <w:rsid w:val="00C55391"/>
    <w:rsid w:val="00C66C45"/>
    <w:rsid w:val="00C7378D"/>
    <w:rsid w:val="00C84609"/>
    <w:rsid w:val="00C901F9"/>
    <w:rsid w:val="00CA275F"/>
    <w:rsid w:val="00CB64C0"/>
    <w:rsid w:val="00CC3802"/>
    <w:rsid w:val="00CC5B8F"/>
    <w:rsid w:val="00CD1F07"/>
    <w:rsid w:val="00CE7818"/>
    <w:rsid w:val="00D072FC"/>
    <w:rsid w:val="00D218AC"/>
    <w:rsid w:val="00D22F6F"/>
    <w:rsid w:val="00D24A14"/>
    <w:rsid w:val="00D26BA2"/>
    <w:rsid w:val="00D33306"/>
    <w:rsid w:val="00D40B21"/>
    <w:rsid w:val="00D4319A"/>
    <w:rsid w:val="00D43BCC"/>
    <w:rsid w:val="00D446F1"/>
    <w:rsid w:val="00D4526F"/>
    <w:rsid w:val="00D45B04"/>
    <w:rsid w:val="00D57105"/>
    <w:rsid w:val="00D57740"/>
    <w:rsid w:val="00D8080C"/>
    <w:rsid w:val="00D86F62"/>
    <w:rsid w:val="00D966C5"/>
    <w:rsid w:val="00DB22EE"/>
    <w:rsid w:val="00DB6CE4"/>
    <w:rsid w:val="00DF40E3"/>
    <w:rsid w:val="00DF6318"/>
    <w:rsid w:val="00E04FC1"/>
    <w:rsid w:val="00E07E8D"/>
    <w:rsid w:val="00E10045"/>
    <w:rsid w:val="00E13244"/>
    <w:rsid w:val="00E17D89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0308"/>
    <w:rsid w:val="00E959A8"/>
    <w:rsid w:val="00EA08D4"/>
    <w:rsid w:val="00EA2743"/>
    <w:rsid w:val="00EA7E8D"/>
    <w:rsid w:val="00EB6C7B"/>
    <w:rsid w:val="00EE16AC"/>
    <w:rsid w:val="00EF4D66"/>
    <w:rsid w:val="00F008A0"/>
    <w:rsid w:val="00F26B91"/>
    <w:rsid w:val="00F30B1D"/>
    <w:rsid w:val="00F3189B"/>
    <w:rsid w:val="00F34436"/>
    <w:rsid w:val="00F375D5"/>
    <w:rsid w:val="00F44F79"/>
    <w:rsid w:val="00F5060A"/>
    <w:rsid w:val="00F67208"/>
    <w:rsid w:val="00F7533F"/>
    <w:rsid w:val="00F773A2"/>
    <w:rsid w:val="00F8037F"/>
    <w:rsid w:val="00F819DF"/>
    <w:rsid w:val="00F81B76"/>
    <w:rsid w:val="00F823F8"/>
    <w:rsid w:val="00FA01ED"/>
    <w:rsid w:val="00FB504E"/>
    <w:rsid w:val="00FC19AF"/>
    <w:rsid w:val="00FC5385"/>
    <w:rsid w:val="00FD1342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C3050B"/>
  <w15:docId w15:val="{0A5CFDA5-6B7D-4210-A86A-A516ABF4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rsid w:val="00154ADC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rsid w:val="00154ADC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154ADC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sid w:val="00154ADC"/>
    <w:rPr>
      <w:vertAlign w:val="superscript"/>
    </w:rPr>
  </w:style>
  <w:style w:type="character" w:styleId="a5">
    <w:name w:val="page number"/>
    <w:basedOn w:val="a1"/>
    <w:rsid w:val="00154ADC"/>
  </w:style>
  <w:style w:type="character" w:styleId="a6">
    <w:name w:val="FollowedHyperlink"/>
    <w:rsid w:val="00154ADC"/>
    <w:rPr>
      <w:color w:val="800080"/>
      <w:u w:val="single"/>
    </w:rPr>
  </w:style>
  <w:style w:type="character" w:styleId="a7">
    <w:name w:val="Hyperlink"/>
    <w:rsid w:val="00154ADC"/>
    <w:rPr>
      <w:color w:val="0000FF"/>
      <w:u w:val="single"/>
    </w:rPr>
  </w:style>
  <w:style w:type="paragraph" w:styleId="TOC3">
    <w:name w:val="toc 3"/>
    <w:basedOn w:val="a"/>
    <w:next w:val="a"/>
    <w:rsid w:val="00154ADC"/>
    <w:pPr>
      <w:tabs>
        <w:tab w:val="right" w:leader="dot" w:pos="9061"/>
      </w:tabs>
      <w:spacing w:line="360" w:lineRule="auto"/>
      <w:ind w:firstLine="900"/>
    </w:pPr>
  </w:style>
  <w:style w:type="paragraph" w:styleId="30">
    <w:name w:val="Body Text Indent 3"/>
    <w:basedOn w:val="a"/>
    <w:rsid w:val="00154ADC"/>
    <w:pPr>
      <w:ind w:firstLine="482"/>
      <w:jc w:val="left"/>
    </w:pPr>
    <w:rPr>
      <w:sz w:val="24"/>
    </w:rPr>
  </w:style>
  <w:style w:type="paragraph" w:customStyle="1" w:styleId="a8">
    <w:name w:val="注意内容"/>
    <w:basedOn w:val="a"/>
    <w:next w:val="a0"/>
    <w:rsid w:val="00154ADC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rsid w:val="00154ADC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15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customStyle="1" w:styleId="ab">
    <w:name w:val="单命令行"/>
    <w:basedOn w:val="a"/>
    <w:next w:val="a"/>
    <w:rsid w:val="00154ADC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rsid w:val="00154ADC"/>
    <w:pPr>
      <w:spacing w:after="120"/>
    </w:pPr>
  </w:style>
  <w:style w:type="paragraph" w:customStyle="1" w:styleId="p0">
    <w:name w:val="p0"/>
    <w:basedOn w:val="a"/>
    <w:rsid w:val="00154ADC"/>
    <w:pPr>
      <w:widowControl/>
    </w:pPr>
    <w:rPr>
      <w:rFonts w:hint="eastAsia"/>
    </w:rPr>
  </w:style>
  <w:style w:type="paragraph" w:customStyle="1" w:styleId="Wen">
    <w:name w:val="Wen"/>
    <w:basedOn w:val="a"/>
    <w:rsid w:val="00154ADC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rsid w:val="00154ADC"/>
    <w:pPr>
      <w:ind w:left="397"/>
    </w:pPr>
  </w:style>
  <w:style w:type="paragraph" w:customStyle="1" w:styleId="10">
    <w:name w:val="正文1"/>
    <w:basedOn w:val="a"/>
    <w:rsid w:val="00154ADC"/>
    <w:pPr>
      <w:ind w:firstLine="425"/>
    </w:pPr>
  </w:style>
  <w:style w:type="paragraph" w:styleId="ae">
    <w:name w:val="Body Text Indent"/>
    <w:basedOn w:val="a"/>
    <w:rsid w:val="00154ADC"/>
    <w:pPr>
      <w:ind w:firstLine="482"/>
    </w:pPr>
    <w:rPr>
      <w:sz w:val="24"/>
    </w:rPr>
  </w:style>
  <w:style w:type="paragraph" w:customStyle="1" w:styleId="af">
    <w:name w:val="表注"/>
    <w:basedOn w:val="af0"/>
    <w:rsid w:val="00154ADC"/>
    <w:rPr>
      <w:rFonts w:eastAsia="黑体"/>
    </w:rPr>
  </w:style>
  <w:style w:type="paragraph" w:customStyle="1" w:styleId="ad">
    <w:name w:val="命令行"/>
    <w:basedOn w:val="a"/>
    <w:rsid w:val="00154ADC"/>
    <w:pPr>
      <w:shd w:val="pct10" w:color="auto" w:fill="FFFFFF"/>
      <w:jc w:val="center"/>
    </w:pPr>
    <w:rPr>
      <w:rFonts w:ascii="Lucida Console" w:hAnsi="Lucida Console"/>
    </w:rPr>
  </w:style>
  <w:style w:type="paragraph" w:styleId="af1">
    <w:name w:val="endnote text"/>
    <w:basedOn w:val="a"/>
    <w:rsid w:val="00154ADC"/>
    <w:pPr>
      <w:snapToGrid w:val="0"/>
      <w:jc w:val="left"/>
    </w:pPr>
  </w:style>
  <w:style w:type="paragraph" w:styleId="af2">
    <w:name w:val="Body Text"/>
    <w:basedOn w:val="a"/>
    <w:rsid w:val="00154ADC"/>
    <w:pPr>
      <w:widowControl/>
      <w:ind w:right="35"/>
      <w:jc w:val="left"/>
    </w:pPr>
    <w:rPr>
      <w:sz w:val="24"/>
    </w:rPr>
  </w:style>
  <w:style w:type="paragraph" w:styleId="af3">
    <w:name w:val="Normal (Web)"/>
    <w:basedOn w:val="a"/>
    <w:rsid w:val="00154AD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0">
    <w:name w:val="正文2"/>
    <w:basedOn w:val="10"/>
    <w:next w:val="10"/>
    <w:rsid w:val="00154ADC"/>
    <w:rPr>
      <w:rFonts w:ascii="Courier New" w:hAnsi="Courier New"/>
    </w:rPr>
  </w:style>
  <w:style w:type="paragraph" w:customStyle="1" w:styleId="af4">
    <w:name w:val="节"/>
    <w:basedOn w:val="a"/>
    <w:next w:val="a"/>
    <w:rsid w:val="00154ADC"/>
    <w:pPr>
      <w:spacing w:before="120"/>
    </w:pPr>
    <w:rPr>
      <w:rFonts w:eastAsia="黑体"/>
    </w:rPr>
  </w:style>
  <w:style w:type="paragraph" w:customStyle="1" w:styleId="af5">
    <w:name w:val="表格"/>
    <w:basedOn w:val="10"/>
    <w:rsid w:val="00154ADC"/>
    <w:pPr>
      <w:spacing w:before="80" w:after="80"/>
      <w:ind w:firstLine="0"/>
      <w:jc w:val="left"/>
    </w:pPr>
  </w:style>
  <w:style w:type="paragraph" w:styleId="af0">
    <w:name w:val="caption"/>
    <w:basedOn w:val="a"/>
    <w:next w:val="a"/>
    <w:qFormat/>
    <w:rsid w:val="00154ADC"/>
    <w:pPr>
      <w:spacing w:after="120"/>
      <w:jc w:val="center"/>
    </w:pPr>
  </w:style>
  <w:style w:type="paragraph" w:styleId="TOC6">
    <w:name w:val="toc 6"/>
    <w:basedOn w:val="a"/>
    <w:next w:val="a"/>
    <w:rsid w:val="00154ADC"/>
    <w:pPr>
      <w:ind w:left="2100"/>
    </w:pPr>
  </w:style>
  <w:style w:type="paragraph" w:customStyle="1" w:styleId="SimSun">
    <w:name w:val="標準 + SimSun"/>
    <w:basedOn w:val="a"/>
    <w:rsid w:val="00154ADC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6">
    <w:name w:val="图注"/>
    <w:basedOn w:val="af0"/>
    <w:next w:val="a"/>
    <w:rsid w:val="00154ADC"/>
  </w:style>
  <w:style w:type="paragraph" w:styleId="a0">
    <w:name w:val="Normal Indent"/>
    <w:basedOn w:val="a"/>
    <w:rsid w:val="00154ADC"/>
    <w:pPr>
      <w:ind w:firstLine="420"/>
    </w:pPr>
  </w:style>
  <w:style w:type="paragraph" w:styleId="21">
    <w:name w:val="Body Text 2"/>
    <w:basedOn w:val="a"/>
    <w:rsid w:val="00154ADC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TOC8">
    <w:name w:val="toc 8"/>
    <w:basedOn w:val="a"/>
    <w:next w:val="a"/>
    <w:rsid w:val="00154ADC"/>
    <w:pPr>
      <w:ind w:left="2940"/>
    </w:pPr>
  </w:style>
  <w:style w:type="paragraph" w:customStyle="1" w:styleId="af7">
    <w:name w:val="注释"/>
    <w:basedOn w:val="a"/>
    <w:next w:val="a"/>
    <w:rsid w:val="00154ADC"/>
    <w:pPr>
      <w:spacing w:before="120" w:after="120"/>
    </w:pPr>
    <w:rPr>
      <w:rFonts w:eastAsia="楷体_GB2312"/>
    </w:rPr>
  </w:style>
  <w:style w:type="paragraph" w:styleId="af8">
    <w:name w:val="footer"/>
    <w:basedOn w:val="a"/>
    <w:rsid w:val="00154ADC"/>
    <w:pPr>
      <w:tabs>
        <w:tab w:val="center" w:pos="4153"/>
        <w:tab w:val="right" w:pos="8306"/>
      </w:tabs>
      <w:snapToGrid w:val="0"/>
      <w:jc w:val="left"/>
    </w:pPr>
  </w:style>
  <w:style w:type="paragraph" w:styleId="TOC4">
    <w:name w:val="toc 4"/>
    <w:basedOn w:val="a"/>
    <w:next w:val="a"/>
    <w:rsid w:val="00154ADC"/>
    <w:pPr>
      <w:ind w:left="1260"/>
    </w:pPr>
  </w:style>
  <w:style w:type="paragraph" w:styleId="af9">
    <w:name w:val="footnote text"/>
    <w:basedOn w:val="a"/>
    <w:rsid w:val="00154ADC"/>
    <w:pPr>
      <w:snapToGrid w:val="0"/>
      <w:jc w:val="left"/>
    </w:pPr>
  </w:style>
  <w:style w:type="paragraph" w:styleId="afa">
    <w:name w:val="Plain Text"/>
    <w:basedOn w:val="a"/>
    <w:rsid w:val="00154ADC"/>
    <w:rPr>
      <w:rFonts w:ascii="宋体" w:hAnsi="Courier New"/>
    </w:rPr>
  </w:style>
  <w:style w:type="paragraph" w:styleId="TOC1">
    <w:name w:val="toc 1"/>
    <w:basedOn w:val="a"/>
    <w:next w:val="a"/>
    <w:rsid w:val="00154ADC"/>
    <w:rPr>
      <w:sz w:val="24"/>
    </w:rPr>
  </w:style>
  <w:style w:type="paragraph" w:customStyle="1" w:styleId="afb">
    <w:name w:val="程序"/>
    <w:basedOn w:val="afa"/>
    <w:rsid w:val="00154ADC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rsid w:val="00154ADC"/>
    <w:pPr>
      <w:ind w:left="1680"/>
    </w:pPr>
  </w:style>
  <w:style w:type="paragraph" w:styleId="afc">
    <w:name w:val="Date"/>
    <w:basedOn w:val="a"/>
    <w:next w:val="a"/>
    <w:rsid w:val="00154ADC"/>
    <w:pPr>
      <w:ind w:leftChars="2500" w:left="100"/>
    </w:pPr>
  </w:style>
  <w:style w:type="paragraph" w:customStyle="1" w:styleId="afd">
    <w:name w:val="图"/>
    <w:basedOn w:val="af0"/>
    <w:next w:val="af0"/>
    <w:rsid w:val="00154ADC"/>
  </w:style>
  <w:style w:type="paragraph" w:styleId="afe">
    <w:name w:val="Document Map"/>
    <w:basedOn w:val="a"/>
    <w:rsid w:val="00154ADC"/>
    <w:pPr>
      <w:shd w:val="clear" w:color="auto" w:fill="000080"/>
    </w:p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rsid w:val="00154ADC"/>
    <w:pPr>
      <w:spacing w:afterLines="50" w:line="300" w:lineRule="auto"/>
      <w:ind w:firstLineChars="200" w:firstLine="200"/>
    </w:pPr>
    <w:rPr>
      <w:rFonts w:ascii="Arial" w:hAnsi="Arial" w:hint="eastAsia"/>
    </w:rPr>
  </w:style>
  <w:style w:type="paragraph" w:customStyle="1" w:styleId="aff">
    <w:name w:val="表头"/>
    <w:basedOn w:val="af0"/>
    <w:rsid w:val="00154ADC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rsid w:val="00154ADC"/>
    <w:pPr>
      <w:ind w:left="3360"/>
    </w:pPr>
  </w:style>
  <w:style w:type="paragraph" w:styleId="22">
    <w:name w:val="Body Text Indent 2"/>
    <w:basedOn w:val="a"/>
    <w:rsid w:val="00154ADC"/>
    <w:pPr>
      <w:ind w:left="-141" w:firstLine="213"/>
    </w:pPr>
  </w:style>
  <w:style w:type="paragraph" w:styleId="TOC7">
    <w:name w:val="toc 7"/>
    <w:basedOn w:val="a"/>
    <w:next w:val="a"/>
    <w:rsid w:val="00154ADC"/>
    <w:pPr>
      <w:ind w:left="2520"/>
    </w:pPr>
  </w:style>
  <w:style w:type="character" w:customStyle="1" w:styleId="apple-style-span">
    <w:name w:val="apple-style-span"/>
    <w:basedOn w:val="a1"/>
    <w:rsid w:val="00F30B1D"/>
  </w:style>
  <w:style w:type="character" w:customStyle="1" w:styleId="apple-converted-space">
    <w:name w:val="apple-converted-space"/>
    <w:basedOn w:val="a1"/>
    <w:rsid w:val="00C15F8D"/>
  </w:style>
  <w:style w:type="character" w:customStyle="1" w:styleId="aa">
    <w:name w:val="页眉 字符"/>
    <w:link w:val="a9"/>
    <w:uiPriority w:val="99"/>
    <w:rsid w:val="00F67208"/>
    <w:rPr>
      <w:rFonts w:eastAsia="楷体_GB2312"/>
      <w:kern w:val="2"/>
      <w:sz w:val="18"/>
    </w:rPr>
  </w:style>
  <w:style w:type="character" w:styleId="HTML">
    <w:name w:val="HTML Typewriter"/>
    <w:rsid w:val="00B55AF2"/>
    <w:rPr>
      <w:rFonts w:ascii="宋体" w:eastAsia="宋体" w:hAnsi="宋体"/>
      <w:sz w:val="24"/>
    </w:rPr>
  </w:style>
  <w:style w:type="paragraph" w:styleId="aff0">
    <w:name w:val="Balloon Text"/>
    <w:basedOn w:val="a"/>
    <w:link w:val="aff1"/>
    <w:rsid w:val="00B4442D"/>
    <w:rPr>
      <w:szCs w:val="18"/>
    </w:rPr>
  </w:style>
  <w:style w:type="character" w:customStyle="1" w:styleId="aff1">
    <w:name w:val="批注框文本 字符"/>
    <w:link w:val="aff0"/>
    <w:rsid w:val="00B4442D"/>
    <w:rPr>
      <w:kern w:val="2"/>
      <w:sz w:val="18"/>
      <w:szCs w:val="18"/>
    </w:rPr>
  </w:style>
  <w:style w:type="character" w:styleId="aff2">
    <w:name w:val="Placeholder Text"/>
    <w:basedOn w:val="a1"/>
    <w:uiPriority w:val="99"/>
    <w:semiHidden/>
    <w:rsid w:val="003A2E06"/>
    <w:rPr>
      <w:color w:val="808080"/>
    </w:rPr>
  </w:style>
  <w:style w:type="table" w:styleId="aff3">
    <w:name w:val="Table Grid"/>
    <w:basedOn w:val="a2"/>
    <w:rsid w:val="00C553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275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272</Words>
  <Characters>1556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Microsoft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subject/>
  <dc:creator>数学与统计学院</dc:creator>
  <cp:keywords/>
  <cp:lastModifiedBy>liang qr</cp:lastModifiedBy>
  <cp:revision>47</cp:revision>
  <cp:lastPrinted>2017-01-22T09:41:00Z</cp:lastPrinted>
  <dcterms:created xsi:type="dcterms:W3CDTF">2017-01-22T03:02:00Z</dcterms:created>
  <dcterms:modified xsi:type="dcterms:W3CDTF">2022-04-10T04:06:00Z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